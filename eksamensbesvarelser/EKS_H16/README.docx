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0A1ED" w14:textId="77777777" w:rsidR="00BD0347" w:rsidRPr="00E047DC" w:rsidRDefault="00A51272">
      <w:pPr>
        <w:rPr>
          <w:rFonts w:ascii="Helvetica Neue" w:hAnsi="Helvetica Neue"/>
          <w:b/>
        </w:rPr>
      </w:pPr>
      <w:r w:rsidRPr="00E047DC">
        <w:rPr>
          <w:rFonts w:ascii="Helvetica Neue" w:hAnsi="Helvetica Neue"/>
          <w:b/>
        </w:rPr>
        <w:t>Oppgave 1</w:t>
      </w:r>
    </w:p>
    <w:p w14:paraId="2640DDF0" w14:textId="77777777" w:rsidR="00A51272" w:rsidRPr="00E047DC" w:rsidRDefault="00A51272">
      <w:pPr>
        <w:rPr>
          <w:rFonts w:ascii="Helvetica Neue" w:hAnsi="Helvetica Neue"/>
        </w:rPr>
      </w:pPr>
    </w:p>
    <w:p w14:paraId="218EF5B0" w14:textId="2732DC24" w:rsidR="00043EE1" w:rsidRDefault="00E031D4">
      <w:pPr>
        <w:rPr>
          <w:rFonts w:ascii="Helvetica Neue" w:hAnsi="Helvetica Neue"/>
        </w:rPr>
      </w:pPr>
      <w:r w:rsidRPr="00E047DC">
        <w:rPr>
          <w:rFonts w:ascii="Helvetica Neue" w:hAnsi="Helvetica Neue"/>
        </w:rPr>
        <w:t xml:space="preserve">I oppgave </w:t>
      </w:r>
      <w:r w:rsidR="00E047DC" w:rsidRPr="00E047DC">
        <w:rPr>
          <w:rFonts w:ascii="Helvetica Neue" w:hAnsi="Helvetica Neue"/>
        </w:rPr>
        <w:t xml:space="preserve">1 </w:t>
      </w:r>
      <w:r w:rsidRPr="00E047DC">
        <w:rPr>
          <w:rFonts w:ascii="Helvetica Neue" w:hAnsi="Helvetica Neue"/>
        </w:rPr>
        <w:t>brukte jeg redigeringsprogrammet Adobe Premiere Pro CC 2015 v9.2.0</w:t>
      </w:r>
      <w:r w:rsidR="00E047DC" w:rsidRPr="00E047DC">
        <w:rPr>
          <w:rFonts w:ascii="Helvetica Neue" w:hAnsi="Helvetica Neue"/>
        </w:rPr>
        <w:t xml:space="preserve"> for å lage </w:t>
      </w:r>
      <w:r w:rsidR="00E047DC">
        <w:rPr>
          <w:rFonts w:ascii="Helvetica Neue" w:hAnsi="Helvetica Neue"/>
        </w:rPr>
        <w:t>videoen ”intro”. Jeg valgte filformatene .mov og .mp4 da disse brukes på de fleste plattformer og nettlesere, er av forholdsvis liten størrelse, og brukes av svært mange.</w:t>
      </w:r>
    </w:p>
    <w:p w14:paraId="18B3077C" w14:textId="77777777" w:rsidR="00E047DC" w:rsidRDefault="00E047DC">
      <w:pPr>
        <w:rPr>
          <w:rFonts w:ascii="Helvetica Neue" w:hAnsi="Helvetica Neue"/>
        </w:rPr>
      </w:pPr>
    </w:p>
    <w:p w14:paraId="65341E7A" w14:textId="0A1095C1" w:rsidR="00E047DC" w:rsidRDefault="00E047DC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Videoen er 29 sekunder lang og fungerer som en informasjons – og promosjonsvideo av firmaet </w:t>
      </w:r>
      <w:r>
        <w:rPr>
          <w:rFonts w:ascii="Helvetica Neue" w:hAnsi="Helvetica Neue"/>
          <w:i/>
        </w:rPr>
        <w:t xml:space="preserve">Fra fjord til bord. </w:t>
      </w:r>
      <w:r>
        <w:rPr>
          <w:rFonts w:ascii="Helvetica Neue" w:hAnsi="Helvetica Neue"/>
        </w:rPr>
        <w:t>Jeg brukte måseskrikene og musikken slik oppgaven ba om, og på slutten blir firmanavnet promotert.</w:t>
      </w:r>
    </w:p>
    <w:p w14:paraId="1F2FDBD1" w14:textId="77777777" w:rsidR="00E047DC" w:rsidRDefault="00E047DC">
      <w:pPr>
        <w:rPr>
          <w:rFonts w:ascii="Helvetica Neue" w:hAnsi="Helvetica Neue"/>
        </w:rPr>
      </w:pPr>
    </w:p>
    <w:p w14:paraId="394DC2C3" w14:textId="5CB33D43" w:rsidR="00E047DC" w:rsidRDefault="00E047DC">
      <w:pPr>
        <w:rPr>
          <w:rFonts w:ascii="Helvetica Neue" w:hAnsi="Helvetica Neue"/>
        </w:rPr>
      </w:pPr>
      <w:r>
        <w:rPr>
          <w:rFonts w:ascii="Helvetica Neue" w:hAnsi="Helvetica Neue"/>
        </w:rPr>
        <w:t>Filene er:</w:t>
      </w:r>
    </w:p>
    <w:p w14:paraId="77358EC6" w14:textId="0C024195" w:rsidR="00E047DC" w:rsidRPr="00E047DC" w:rsidRDefault="00E047DC" w:rsidP="00E047DC">
      <w:pPr>
        <w:pStyle w:val="ListParagraph"/>
        <w:numPr>
          <w:ilvl w:val="0"/>
          <w:numId w:val="1"/>
        </w:numPr>
        <w:rPr>
          <w:rFonts w:ascii="Helvetica Neue" w:hAnsi="Helvetica Neue"/>
          <w:i/>
        </w:rPr>
      </w:pPr>
      <w:r w:rsidRPr="00E047DC">
        <w:rPr>
          <w:rFonts w:ascii="Helvetica Neue" w:hAnsi="Helvetica Neue"/>
          <w:i/>
        </w:rPr>
        <w:t>intro.mov</w:t>
      </w:r>
    </w:p>
    <w:p w14:paraId="4B4AEBF3" w14:textId="4008A739" w:rsidR="00E047DC" w:rsidRPr="00E047DC" w:rsidRDefault="00E047DC" w:rsidP="00E047DC">
      <w:pPr>
        <w:pStyle w:val="ListParagraph"/>
        <w:numPr>
          <w:ilvl w:val="0"/>
          <w:numId w:val="1"/>
        </w:numPr>
        <w:rPr>
          <w:rFonts w:ascii="Helvetica Neue" w:hAnsi="Helvetica Neue"/>
          <w:i/>
        </w:rPr>
      </w:pPr>
      <w:r w:rsidRPr="00E047DC">
        <w:rPr>
          <w:rFonts w:ascii="Helvetica Neue" w:hAnsi="Helvetica Neue"/>
          <w:i/>
        </w:rPr>
        <w:t>intro.mp4</w:t>
      </w:r>
    </w:p>
    <w:p w14:paraId="04742EF1" w14:textId="77777777" w:rsidR="00A51272" w:rsidRDefault="00A51272">
      <w:pPr>
        <w:rPr>
          <w:rFonts w:ascii="Helvetica Neue" w:hAnsi="Helvetica Neue"/>
        </w:rPr>
      </w:pPr>
    </w:p>
    <w:p w14:paraId="27040FB3" w14:textId="0D38003D" w:rsidR="00E047DC" w:rsidRDefault="00E047D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Oppgave 2</w:t>
      </w:r>
    </w:p>
    <w:p w14:paraId="386DD3E4" w14:textId="77777777" w:rsidR="00E047DC" w:rsidRDefault="00E047DC">
      <w:pPr>
        <w:rPr>
          <w:rFonts w:ascii="Helvetica Neue" w:hAnsi="Helvetica Neue"/>
          <w:b/>
        </w:rPr>
      </w:pPr>
    </w:p>
    <w:p w14:paraId="6866A05A" w14:textId="77777777" w:rsidR="00E047DC" w:rsidRPr="00E047DC" w:rsidRDefault="00E047DC">
      <w:pPr>
        <w:rPr>
          <w:rFonts w:ascii="Helvetica Neue" w:hAnsi="Helvetica Neue"/>
        </w:rPr>
      </w:pPr>
      <w:bookmarkStart w:id="0" w:name="_GoBack"/>
      <w:bookmarkEnd w:id="0"/>
    </w:p>
    <w:sectPr w:rsidR="00E047DC" w:rsidRPr="00E047DC" w:rsidSect="00BD034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BA210" w14:textId="77777777" w:rsidR="00E031D4" w:rsidRDefault="00E031D4" w:rsidP="00A51272">
      <w:r>
        <w:separator/>
      </w:r>
    </w:p>
  </w:endnote>
  <w:endnote w:type="continuationSeparator" w:id="0">
    <w:p w14:paraId="679D5A07" w14:textId="77777777" w:rsidR="00E031D4" w:rsidRDefault="00E031D4" w:rsidP="00A5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F5D4C" w14:textId="77777777" w:rsidR="00E031D4" w:rsidRDefault="00E031D4" w:rsidP="00E031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B28B1" w14:textId="77777777" w:rsidR="00E031D4" w:rsidRDefault="00E031D4" w:rsidP="00A512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F8C32" w14:textId="77777777" w:rsidR="00E031D4" w:rsidRPr="00043EE1" w:rsidRDefault="00E031D4" w:rsidP="00E031D4">
    <w:pPr>
      <w:pStyle w:val="Footer"/>
      <w:framePr w:wrap="around" w:vAnchor="text" w:hAnchor="margin" w:xAlign="right" w:y="1"/>
      <w:rPr>
        <w:rStyle w:val="PageNumber"/>
        <w:rFonts w:ascii="Helvetica Neue" w:hAnsi="Helvetica Neue"/>
      </w:rPr>
    </w:pPr>
    <w:r w:rsidRPr="00043EE1">
      <w:rPr>
        <w:rStyle w:val="PageNumber"/>
        <w:rFonts w:ascii="Helvetica Neue" w:hAnsi="Helvetica Neue"/>
      </w:rPr>
      <w:fldChar w:fldCharType="begin"/>
    </w:r>
    <w:r w:rsidRPr="00043EE1">
      <w:rPr>
        <w:rStyle w:val="PageNumber"/>
        <w:rFonts w:ascii="Helvetica Neue" w:hAnsi="Helvetica Neue"/>
      </w:rPr>
      <w:instrText xml:space="preserve">PAGE  </w:instrText>
    </w:r>
    <w:r w:rsidRPr="00043EE1">
      <w:rPr>
        <w:rStyle w:val="PageNumber"/>
        <w:rFonts w:ascii="Helvetica Neue" w:hAnsi="Helvetica Neue"/>
      </w:rPr>
      <w:fldChar w:fldCharType="separate"/>
    </w:r>
    <w:r w:rsidR="00E047DC">
      <w:rPr>
        <w:rStyle w:val="PageNumber"/>
        <w:rFonts w:ascii="Helvetica Neue" w:hAnsi="Helvetica Neue"/>
        <w:noProof/>
      </w:rPr>
      <w:t>1</w:t>
    </w:r>
    <w:r w:rsidRPr="00043EE1">
      <w:rPr>
        <w:rStyle w:val="PageNumber"/>
        <w:rFonts w:ascii="Helvetica Neue" w:hAnsi="Helvetica Neue"/>
      </w:rPr>
      <w:fldChar w:fldCharType="end"/>
    </w:r>
  </w:p>
  <w:p w14:paraId="1F426083" w14:textId="77777777" w:rsidR="00E031D4" w:rsidRPr="00043EE1" w:rsidRDefault="00E031D4" w:rsidP="00A51272">
    <w:pPr>
      <w:pStyle w:val="Footer"/>
      <w:ind w:right="360"/>
      <w:rPr>
        <w:rFonts w:ascii="Helvetica Neue" w:hAnsi="Helvetica Neu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98A65" w14:textId="77777777" w:rsidR="00E031D4" w:rsidRDefault="00E031D4" w:rsidP="00A51272">
      <w:r>
        <w:separator/>
      </w:r>
    </w:p>
  </w:footnote>
  <w:footnote w:type="continuationSeparator" w:id="0">
    <w:p w14:paraId="77495986" w14:textId="77777777" w:rsidR="00E031D4" w:rsidRDefault="00E031D4" w:rsidP="00A512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06B9F" w14:textId="77777777" w:rsidR="00E031D4" w:rsidRDefault="00E031D4">
    <w:pPr>
      <w:pStyle w:val="Header"/>
    </w:pPr>
    <w:sdt>
      <w:sdtPr>
        <w:id w:val="171999623"/>
        <w:placeholder>
          <w:docPart w:val="FFBA07602EC5BE498BDEBC473687842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6617D80F7908C49858228CF3DA6F95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FEDE9519E9CDB4E93CCD62207DE1C22"/>
        </w:placeholder>
        <w:temporary/>
        <w:showingPlcHdr/>
      </w:sdtPr>
      <w:sdtContent>
        <w:r>
          <w:t>[Type text]</w:t>
        </w:r>
      </w:sdtContent>
    </w:sdt>
  </w:p>
  <w:p w14:paraId="556D8F39" w14:textId="77777777" w:rsidR="00E031D4" w:rsidRDefault="00E031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C1DF6" w14:textId="77777777" w:rsidR="00E031D4" w:rsidRPr="00043EE1" w:rsidRDefault="00E031D4">
    <w:pPr>
      <w:pStyle w:val="Header"/>
      <w:rPr>
        <w:rFonts w:ascii="Helvetica Neue" w:hAnsi="Helvetica Neue"/>
      </w:rPr>
    </w:pPr>
    <w:r w:rsidRPr="00043EE1">
      <w:rPr>
        <w:rFonts w:ascii="Helvetica Neue" w:hAnsi="Helvetica Neue"/>
      </w:rPr>
      <w:t>Ola Nordmann</w:t>
    </w:r>
    <w:r w:rsidRPr="00043EE1">
      <w:rPr>
        <w:rFonts w:ascii="Helvetica Neue" w:hAnsi="Helvetica Neue"/>
      </w:rPr>
      <w:ptab w:relativeTo="margin" w:alignment="center" w:leader="none"/>
    </w:r>
    <w:r w:rsidRPr="00043EE1">
      <w:rPr>
        <w:rFonts w:ascii="Helvetica Neue" w:hAnsi="Helvetica Neue"/>
      </w:rPr>
      <w:t>IT2 - Eksamen</w:t>
    </w:r>
    <w:r w:rsidRPr="00043EE1">
      <w:rPr>
        <w:rFonts w:ascii="Helvetica Neue" w:hAnsi="Helvetica Neue"/>
      </w:rPr>
      <w:ptab w:relativeTo="margin" w:alignment="right" w:leader="none"/>
    </w:r>
    <w:r w:rsidRPr="00043EE1">
      <w:rPr>
        <w:rFonts w:ascii="Helvetica Neue" w:hAnsi="Helvetica Neue"/>
      </w:rPr>
      <w:t>29.01.17</w:t>
    </w:r>
  </w:p>
  <w:p w14:paraId="258641B5" w14:textId="77777777" w:rsidR="00E031D4" w:rsidRPr="00043EE1" w:rsidRDefault="00E031D4">
    <w:pPr>
      <w:pStyle w:val="Header"/>
      <w:rPr>
        <w:rFonts w:ascii="Helvetica Neue" w:hAnsi="Helvetica Neu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A297F"/>
    <w:multiLevelType w:val="hybridMultilevel"/>
    <w:tmpl w:val="58C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72"/>
    <w:rsid w:val="00043EE1"/>
    <w:rsid w:val="00A51272"/>
    <w:rsid w:val="00BD0347"/>
    <w:rsid w:val="00E031D4"/>
    <w:rsid w:val="00E0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6D3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272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272"/>
    <w:rPr>
      <w:lang w:val="nb-NO"/>
    </w:rPr>
  </w:style>
  <w:style w:type="character" w:styleId="PageNumber">
    <w:name w:val="page number"/>
    <w:basedOn w:val="DefaultParagraphFont"/>
    <w:uiPriority w:val="99"/>
    <w:semiHidden/>
    <w:unhideWhenUsed/>
    <w:rsid w:val="00A51272"/>
  </w:style>
  <w:style w:type="paragraph" w:styleId="ListParagraph">
    <w:name w:val="List Paragraph"/>
    <w:basedOn w:val="Normal"/>
    <w:uiPriority w:val="34"/>
    <w:qFormat/>
    <w:rsid w:val="00E04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272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A512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272"/>
    <w:rPr>
      <w:lang w:val="nb-NO"/>
    </w:rPr>
  </w:style>
  <w:style w:type="character" w:styleId="PageNumber">
    <w:name w:val="page number"/>
    <w:basedOn w:val="DefaultParagraphFont"/>
    <w:uiPriority w:val="99"/>
    <w:semiHidden/>
    <w:unhideWhenUsed/>
    <w:rsid w:val="00A51272"/>
  </w:style>
  <w:style w:type="paragraph" w:styleId="ListParagraph">
    <w:name w:val="List Paragraph"/>
    <w:basedOn w:val="Normal"/>
    <w:uiPriority w:val="34"/>
    <w:qFormat/>
    <w:rsid w:val="00E0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BA07602EC5BE498BDEBC4736878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CF60C-E3CC-EB40-8DA4-693EB2FB2E35}"/>
      </w:docPartPr>
      <w:docPartBody>
        <w:p w:rsidR="00D06356" w:rsidRDefault="00D06356" w:rsidP="00D06356">
          <w:pPr>
            <w:pStyle w:val="FFBA07602EC5BE498BDEBC473687842C"/>
          </w:pPr>
          <w:r>
            <w:t>[Type text]</w:t>
          </w:r>
        </w:p>
      </w:docPartBody>
    </w:docPart>
    <w:docPart>
      <w:docPartPr>
        <w:name w:val="76617D80F7908C49858228CF3DA6F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89437-C66F-8A46-B2AB-C005AF355424}"/>
      </w:docPartPr>
      <w:docPartBody>
        <w:p w:rsidR="00D06356" w:rsidRDefault="00D06356" w:rsidP="00D06356">
          <w:pPr>
            <w:pStyle w:val="76617D80F7908C49858228CF3DA6F951"/>
          </w:pPr>
          <w:r>
            <w:t>[Type text]</w:t>
          </w:r>
        </w:p>
      </w:docPartBody>
    </w:docPart>
    <w:docPart>
      <w:docPartPr>
        <w:name w:val="2FEDE9519E9CDB4E93CCD62207DE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13B2-4A33-D143-B502-DFB6EA4A63D5}"/>
      </w:docPartPr>
      <w:docPartBody>
        <w:p w:rsidR="00D06356" w:rsidRDefault="00D06356" w:rsidP="00D06356">
          <w:pPr>
            <w:pStyle w:val="2FEDE9519E9CDB4E93CCD62207DE1C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6"/>
    <w:rsid w:val="00D0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A07602EC5BE498BDEBC473687842C">
    <w:name w:val="FFBA07602EC5BE498BDEBC473687842C"/>
    <w:rsid w:val="00D06356"/>
  </w:style>
  <w:style w:type="paragraph" w:customStyle="1" w:styleId="76617D80F7908C49858228CF3DA6F951">
    <w:name w:val="76617D80F7908C49858228CF3DA6F951"/>
    <w:rsid w:val="00D06356"/>
  </w:style>
  <w:style w:type="paragraph" w:customStyle="1" w:styleId="2FEDE9519E9CDB4E93CCD62207DE1C22">
    <w:name w:val="2FEDE9519E9CDB4E93CCD62207DE1C22"/>
    <w:rsid w:val="00D06356"/>
  </w:style>
  <w:style w:type="paragraph" w:customStyle="1" w:styleId="9D1CBB445BBCE543A39A7A405A2AB610">
    <w:name w:val="9D1CBB445BBCE543A39A7A405A2AB610"/>
    <w:rsid w:val="00D06356"/>
  </w:style>
  <w:style w:type="paragraph" w:customStyle="1" w:styleId="77F2CA4058BCF749B175D7BEFD8E1A6A">
    <w:name w:val="77F2CA4058BCF749B175D7BEFD8E1A6A"/>
    <w:rsid w:val="00D06356"/>
  </w:style>
  <w:style w:type="paragraph" w:customStyle="1" w:styleId="B66E9F7BE04FAE4CAD3D6F8C39432D50">
    <w:name w:val="B66E9F7BE04FAE4CAD3D6F8C39432D50"/>
    <w:rsid w:val="00D063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A07602EC5BE498BDEBC473687842C">
    <w:name w:val="FFBA07602EC5BE498BDEBC473687842C"/>
    <w:rsid w:val="00D06356"/>
  </w:style>
  <w:style w:type="paragraph" w:customStyle="1" w:styleId="76617D80F7908C49858228CF3DA6F951">
    <w:name w:val="76617D80F7908C49858228CF3DA6F951"/>
    <w:rsid w:val="00D06356"/>
  </w:style>
  <w:style w:type="paragraph" w:customStyle="1" w:styleId="2FEDE9519E9CDB4E93CCD62207DE1C22">
    <w:name w:val="2FEDE9519E9CDB4E93CCD62207DE1C22"/>
    <w:rsid w:val="00D06356"/>
  </w:style>
  <w:style w:type="paragraph" w:customStyle="1" w:styleId="9D1CBB445BBCE543A39A7A405A2AB610">
    <w:name w:val="9D1CBB445BBCE543A39A7A405A2AB610"/>
    <w:rsid w:val="00D06356"/>
  </w:style>
  <w:style w:type="paragraph" w:customStyle="1" w:styleId="77F2CA4058BCF749B175D7BEFD8E1A6A">
    <w:name w:val="77F2CA4058BCF749B175D7BEFD8E1A6A"/>
    <w:rsid w:val="00D06356"/>
  </w:style>
  <w:style w:type="paragraph" w:customStyle="1" w:styleId="B66E9F7BE04FAE4CAD3D6F8C39432D50">
    <w:name w:val="B66E9F7BE04FAE4CAD3D6F8C39432D50"/>
    <w:rsid w:val="00D06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D86E9A-F557-6540-A493-B696A96F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2017-01-30T12:41:00Z</dcterms:created>
  <dcterms:modified xsi:type="dcterms:W3CDTF">2017-01-30T13:00:00Z</dcterms:modified>
</cp:coreProperties>
</file>